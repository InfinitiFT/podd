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332" w:rsidRDefault="00240486" w:rsidP="005768D8">
      <w:pPr>
        <w:widowControl w:val="0"/>
        <w:autoSpaceDE w:val="0"/>
        <w:autoSpaceDN w:val="0"/>
        <w:adjustRightInd w:val="0"/>
        <w:jc w:val="center"/>
        <w:rPr>
          <w:b/>
          <w:bCs/>
          <w:color w:val="0000FF"/>
          <w:sz w:val="40"/>
          <w:szCs w:val="40"/>
          <w:u w:val="single"/>
        </w:rPr>
      </w:pPr>
      <w:r>
        <w:rPr>
          <w:b/>
          <w:bCs/>
          <w:color w:val="0000FF"/>
          <w:sz w:val="40"/>
          <w:szCs w:val="40"/>
          <w:u w:val="single"/>
        </w:rPr>
        <w:t>RESUME</w:t>
      </w:r>
    </w:p>
    <w:p w:rsidR="005768D8" w:rsidRDefault="005768D8" w:rsidP="005768D8">
      <w:pPr>
        <w:widowControl w:val="0"/>
        <w:autoSpaceDE w:val="0"/>
        <w:autoSpaceDN w:val="0"/>
        <w:adjustRightInd w:val="0"/>
        <w:jc w:val="center"/>
        <w:rPr>
          <w:b/>
          <w:bCs/>
          <w:color w:val="0000FF"/>
          <w:sz w:val="40"/>
          <w:szCs w:val="40"/>
          <w:u w:val="single"/>
        </w:rPr>
      </w:pPr>
    </w:p>
    <w:p w:rsidR="00240486" w:rsidRDefault="00444C27" w:rsidP="00240486">
      <w:pPr>
        <w:pStyle w:val="TitleArial"/>
        <w:spacing w:line="280" w:lineRule="exact"/>
        <w:rPr>
          <w:rFonts w:ascii="Times New Roman" w:hAnsi="Times New Roman" w:cs="Times New Roman"/>
          <w:caps/>
          <w:sz w:val="28"/>
          <w:szCs w:val="28"/>
          <w:lang w:val="de-DE"/>
        </w:rPr>
      </w:pPr>
      <w:r>
        <w:rPr>
          <w:rFonts w:ascii="Times New Roman" w:hAnsi="Times New Roman" w:cs="Times New Roman"/>
          <w:caps/>
          <w:sz w:val="28"/>
          <w:szCs w:val="28"/>
          <w:lang w:val="de-DE"/>
        </w:rPr>
        <w:t xml:space="preserve">  mohammad tariq siddiqui</w:t>
      </w:r>
    </w:p>
    <w:p w:rsidR="00240486" w:rsidRDefault="00240486" w:rsidP="00240486">
      <w:pPr>
        <w:pStyle w:val="TitleArial"/>
        <w:spacing w:line="280" w:lineRule="exact"/>
      </w:pPr>
      <w:r>
        <w:rPr>
          <w:rFonts w:ascii="Times New Roman" w:hAnsi="Times New Roman" w:cs="Times New Roman"/>
          <w:caps/>
          <w:sz w:val="28"/>
          <w:szCs w:val="28"/>
          <w:lang w:val="de-DE"/>
        </w:rPr>
        <w:t xml:space="preserve">  </w:t>
      </w:r>
      <w:r w:rsidR="005748F8">
        <w:t>E-mail:</w:t>
      </w:r>
      <w:r w:rsidR="00444C27">
        <w:t>tariqxintegral</w:t>
      </w:r>
      <w:r w:rsidR="00D52E28">
        <w:t>@gmail.com</w:t>
      </w:r>
    </w:p>
    <w:p w:rsidR="00B54CED" w:rsidRDefault="00240486" w:rsidP="00B54CED">
      <w:pPr>
        <w:pStyle w:val="TitleArial"/>
        <w:spacing w:line="280" w:lineRule="exact"/>
        <w:rPr>
          <w:color w:val="000000"/>
        </w:rPr>
      </w:pPr>
      <w:r>
        <w:t xml:space="preserve"> </w:t>
      </w:r>
      <w:r w:rsidR="00D52E28">
        <w:t xml:space="preserve">  </w:t>
      </w:r>
      <w:r w:rsidR="00444C27">
        <w:t>Mob: (+91)9026490404</w:t>
      </w:r>
    </w:p>
    <w:p w:rsidR="0041372F" w:rsidRDefault="0041372F" w:rsidP="0041372F">
      <w:pPr>
        <w:pStyle w:val="TitleArial"/>
        <w:spacing w:line="280" w:lineRule="exact"/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</w:p>
    <w:p w:rsidR="009D6BE4" w:rsidRPr="0041372F" w:rsidRDefault="00303332" w:rsidP="0041372F">
      <w:pPr>
        <w:pStyle w:val="Heading1"/>
        <w:rPr>
          <w:color w:val="000080"/>
        </w:rPr>
      </w:pPr>
      <w:r>
        <w:t xml:space="preserve">   </w:t>
      </w:r>
      <w:r w:rsidR="0041372F" w:rsidRPr="0041372F">
        <w:rPr>
          <w:highlight w:val="lightGray"/>
        </w:rPr>
        <w:t>CAREER OBJECTIVE</w:t>
      </w:r>
      <w:r w:rsidR="0041372F">
        <w:rPr>
          <w:highlight w:val="lightGray"/>
        </w:rPr>
        <w:t xml:space="preserve">: </w:t>
      </w:r>
      <w:r w:rsidR="0041372F" w:rsidRPr="0041372F">
        <w:t xml:space="preserve">          </w:t>
      </w:r>
      <w:r w:rsidR="0041372F">
        <w:t xml:space="preserve">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</w:t>
      </w:r>
      <w:r w:rsidR="004D4F11">
        <w:t xml:space="preserve">                  </w:t>
      </w:r>
      <w:r w:rsidR="0041372F">
        <w:t xml:space="preserve">                                                                                                               </w:t>
      </w:r>
    </w:p>
    <w:p w:rsidR="00303332" w:rsidRPr="00224AB9" w:rsidRDefault="00224AB9" w:rsidP="002E5980">
      <w:pPr>
        <w:numPr>
          <w:ilvl w:val="0"/>
          <w:numId w:val="39"/>
        </w:numPr>
        <w:jc w:val="both"/>
        <w:rPr>
          <w:color w:val="000000"/>
        </w:rPr>
      </w:pPr>
      <w:r>
        <w:t>To be the part of an enthusiastic work environment, where I can use my technical skills to accomplish organizational goals.</w:t>
      </w:r>
    </w:p>
    <w:p w:rsidR="00307964" w:rsidRPr="00307964" w:rsidRDefault="00307964" w:rsidP="00307964"/>
    <w:p w:rsidR="00C56D55" w:rsidRPr="0041372F" w:rsidRDefault="009A1F3F" w:rsidP="009A1F3F">
      <w:pPr>
        <w:pStyle w:val="Heading1"/>
        <w:shd w:val="clear" w:color="auto" w:fill="C0C0C0"/>
        <w:rPr>
          <w:b w:val="0"/>
          <w:color w:val="000000"/>
        </w:rPr>
      </w:pPr>
      <w:r w:rsidRPr="0041372F">
        <w:rPr>
          <w:color w:val="000000"/>
        </w:rPr>
        <w:t>ACADEMIC BACKGROUND:</w:t>
      </w:r>
    </w:p>
    <w:p w:rsidR="00B815C4" w:rsidRDefault="00B815C4" w:rsidP="009A1F3F"/>
    <w:p w:rsidR="009A1F3F" w:rsidRPr="009D6BE4" w:rsidRDefault="009D29B9" w:rsidP="009A1F3F">
      <w:r w:rsidRPr="009D6BE4">
        <w:t xml:space="preserve"> </w:t>
      </w:r>
      <w:proofErr w:type="spellStart"/>
      <w:r>
        <w:t>B.Tech</w:t>
      </w:r>
      <w:proofErr w:type="spellEnd"/>
      <w:r w:rsidR="009A1F3F" w:rsidRPr="009D6BE4">
        <w:t xml:space="preserve"> in</w:t>
      </w:r>
      <w:r w:rsidR="005748F8">
        <w:t xml:space="preserve"> </w:t>
      </w:r>
      <w:proofErr w:type="gramStart"/>
      <w:r w:rsidR="003A30CC">
        <w:t xml:space="preserve">INFORMATION  </w:t>
      </w:r>
      <w:r>
        <w:t>TECHNOLOGY</w:t>
      </w:r>
      <w:proofErr w:type="gramEnd"/>
      <w:r>
        <w:t xml:space="preserve"> </w:t>
      </w:r>
      <w:r w:rsidRPr="009D6BE4">
        <w:t>from</w:t>
      </w:r>
      <w:r w:rsidR="00B109D1">
        <w:t xml:space="preserve"> INTEGRAL UNIVERSITY</w:t>
      </w:r>
      <w:r w:rsidR="009A1F3F" w:rsidRPr="009D6BE4">
        <w:t>, Approved by AICTE.</w:t>
      </w:r>
    </w:p>
    <w:tbl>
      <w:tblPr>
        <w:tblW w:w="94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2339"/>
        <w:gridCol w:w="3815"/>
        <w:gridCol w:w="1160"/>
        <w:gridCol w:w="2164"/>
      </w:tblGrid>
      <w:tr w:rsidR="005C2316" w:rsidRPr="00E00EED" w:rsidTr="00D9414D">
        <w:trPr>
          <w:trHeight w:val="466"/>
        </w:trPr>
        <w:tc>
          <w:tcPr>
            <w:tcW w:w="2339" w:type="dxa"/>
          </w:tcPr>
          <w:p w:rsidR="005C2316" w:rsidRPr="00665DA6" w:rsidRDefault="005C2316" w:rsidP="00D9414D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3815" w:type="dxa"/>
          </w:tcPr>
          <w:p w:rsidR="005C2316" w:rsidRPr="00665DA6" w:rsidRDefault="005C2316" w:rsidP="00D9414D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160" w:type="dxa"/>
          </w:tcPr>
          <w:p w:rsidR="005C2316" w:rsidRPr="00665DA6" w:rsidRDefault="005C2316" w:rsidP="00D9414D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164" w:type="dxa"/>
          </w:tcPr>
          <w:p w:rsidR="005C2316" w:rsidRPr="00665DA6" w:rsidRDefault="005C2316" w:rsidP="00D9414D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5C2316" w:rsidRPr="00E00EED" w:rsidTr="00D9414D">
        <w:trPr>
          <w:trHeight w:val="466"/>
        </w:trPr>
        <w:tc>
          <w:tcPr>
            <w:tcW w:w="2339" w:type="dxa"/>
          </w:tcPr>
          <w:p w:rsidR="005C2316" w:rsidRPr="001F7FCA" w:rsidRDefault="008211E3" w:rsidP="00D9414D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 </w:t>
            </w:r>
            <w:proofErr w:type="spellStart"/>
            <w:r w:rsidR="005C2316" w:rsidRPr="001F7FCA">
              <w:rPr>
                <w:rFonts w:ascii="Garamond" w:hAnsi="Garamond"/>
                <w:bCs/>
                <w:szCs w:val="22"/>
              </w:rPr>
              <w:t>B.</w:t>
            </w:r>
            <w:r w:rsidR="00444C27">
              <w:rPr>
                <w:rFonts w:ascii="Garamond" w:hAnsi="Garamond"/>
                <w:bCs/>
                <w:szCs w:val="22"/>
              </w:rPr>
              <w:t>Tech</w:t>
            </w:r>
            <w:proofErr w:type="spellEnd"/>
            <w:r w:rsidR="00444C27">
              <w:rPr>
                <w:rFonts w:ascii="Garamond" w:hAnsi="Garamond"/>
                <w:bCs/>
                <w:szCs w:val="22"/>
              </w:rPr>
              <w:t xml:space="preserve"> (Information technology</w:t>
            </w:r>
            <w:r w:rsidR="005C2316">
              <w:rPr>
                <w:rFonts w:ascii="Garamond" w:hAnsi="Garamond"/>
                <w:bCs/>
                <w:szCs w:val="22"/>
              </w:rPr>
              <w:t xml:space="preserve"> Engineering)</w:t>
            </w:r>
          </w:p>
        </w:tc>
        <w:tc>
          <w:tcPr>
            <w:tcW w:w="3815" w:type="dxa"/>
          </w:tcPr>
          <w:p w:rsidR="005C2316" w:rsidRPr="001F7FCA" w:rsidRDefault="008211E3" w:rsidP="00D9414D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>Integral University</w:t>
            </w:r>
          </w:p>
        </w:tc>
        <w:tc>
          <w:tcPr>
            <w:tcW w:w="1160" w:type="dxa"/>
          </w:tcPr>
          <w:p w:rsidR="005C2316" w:rsidRPr="001F7FCA" w:rsidRDefault="005C2316" w:rsidP="00D9414D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2012</w:t>
            </w:r>
            <w:r w:rsidRPr="001F7FCA">
              <w:rPr>
                <w:rFonts w:ascii="Garamond" w:hAnsi="Garamond"/>
                <w:bCs/>
                <w:szCs w:val="22"/>
              </w:rPr>
              <w:t>-20</w:t>
            </w:r>
            <w:r>
              <w:rPr>
                <w:rFonts w:ascii="Garamond" w:hAnsi="Garamond"/>
                <w:bCs/>
                <w:szCs w:val="22"/>
              </w:rPr>
              <w:t>16</w:t>
            </w:r>
          </w:p>
        </w:tc>
        <w:tc>
          <w:tcPr>
            <w:tcW w:w="2164" w:type="dxa"/>
          </w:tcPr>
          <w:p w:rsidR="005C2316" w:rsidRPr="001F7FCA" w:rsidRDefault="00AA13AD" w:rsidP="00D9414D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66.47</w:t>
            </w:r>
            <w:r w:rsidR="005C2316">
              <w:rPr>
                <w:rFonts w:ascii="Garamond" w:hAnsi="Garamond"/>
                <w:bCs/>
                <w:szCs w:val="22"/>
              </w:rPr>
              <w:t>%</w:t>
            </w:r>
          </w:p>
        </w:tc>
      </w:tr>
      <w:tr w:rsidR="005C2316" w:rsidRPr="00E00EED" w:rsidTr="00D9414D">
        <w:trPr>
          <w:trHeight w:val="504"/>
        </w:trPr>
        <w:tc>
          <w:tcPr>
            <w:tcW w:w="2339" w:type="dxa"/>
          </w:tcPr>
          <w:p w:rsidR="005C2316" w:rsidRPr="001F7FCA" w:rsidRDefault="005C2316" w:rsidP="00D9414D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Intermediate</w:t>
            </w:r>
          </w:p>
        </w:tc>
        <w:tc>
          <w:tcPr>
            <w:tcW w:w="3815" w:type="dxa"/>
          </w:tcPr>
          <w:p w:rsidR="005C2316" w:rsidRDefault="00444C27" w:rsidP="00D9414D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U.P</w:t>
            </w:r>
          </w:p>
          <w:p w:rsidR="005C2316" w:rsidRPr="001F7FCA" w:rsidRDefault="00444C27" w:rsidP="00D9414D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proofErr w:type="spellStart"/>
            <w:r>
              <w:rPr>
                <w:rFonts w:ascii="Garamond" w:hAnsi="Garamond"/>
                <w:bCs/>
                <w:szCs w:val="22"/>
              </w:rPr>
              <w:t>Exon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Inter College</w:t>
            </w:r>
            <w:r w:rsidR="005C2316">
              <w:rPr>
                <w:rFonts w:ascii="Garamond" w:hAnsi="Garamond"/>
                <w:bCs/>
                <w:szCs w:val="22"/>
              </w:rPr>
              <w:t xml:space="preserve"> </w:t>
            </w:r>
          </w:p>
        </w:tc>
        <w:tc>
          <w:tcPr>
            <w:tcW w:w="1160" w:type="dxa"/>
          </w:tcPr>
          <w:p w:rsidR="005C2316" w:rsidRPr="001F7FCA" w:rsidRDefault="005C2316" w:rsidP="00D9414D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20</w:t>
            </w:r>
            <w:r w:rsidR="00444C27">
              <w:rPr>
                <w:rFonts w:ascii="Garamond" w:hAnsi="Garamond"/>
                <w:bCs/>
                <w:szCs w:val="22"/>
              </w:rPr>
              <w:t>08</w:t>
            </w:r>
          </w:p>
        </w:tc>
        <w:tc>
          <w:tcPr>
            <w:tcW w:w="2164" w:type="dxa"/>
          </w:tcPr>
          <w:p w:rsidR="005C2316" w:rsidRPr="001F7FCA" w:rsidRDefault="00444C27" w:rsidP="00D9414D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55</w:t>
            </w:r>
            <w:r w:rsidR="00162729">
              <w:rPr>
                <w:rFonts w:ascii="Garamond" w:hAnsi="Garamond"/>
                <w:bCs/>
                <w:szCs w:val="22"/>
              </w:rPr>
              <w:t>.4</w:t>
            </w:r>
            <w:r w:rsidR="005C2316">
              <w:rPr>
                <w:rFonts w:ascii="Garamond" w:hAnsi="Garamond"/>
                <w:bCs/>
                <w:szCs w:val="22"/>
              </w:rPr>
              <w:t>%</w:t>
            </w:r>
          </w:p>
        </w:tc>
      </w:tr>
      <w:tr w:rsidR="005C2316" w:rsidRPr="00E00EED" w:rsidTr="0041372F">
        <w:trPr>
          <w:trHeight w:val="358"/>
        </w:trPr>
        <w:tc>
          <w:tcPr>
            <w:tcW w:w="2339" w:type="dxa"/>
          </w:tcPr>
          <w:p w:rsidR="005C2316" w:rsidRPr="001F7FCA" w:rsidRDefault="005C2316" w:rsidP="00D9414D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3815" w:type="dxa"/>
          </w:tcPr>
          <w:p w:rsidR="005C2316" w:rsidRDefault="00444C27" w:rsidP="00D9414D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U.P</w:t>
            </w:r>
          </w:p>
          <w:p w:rsidR="005C2316" w:rsidRPr="001F7FCA" w:rsidRDefault="00444C27" w:rsidP="005C2316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proofErr w:type="spellStart"/>
            <w:r>
              <w:rPr>
                <w:rFonts w:ascii="Garamond" w:hAnsi="Garamond"/>
                <w:bCs/>
                <w:szCs w:val="22"/>
              </w:rPr>
              <w:t>Exon</w:t>
            </w:r>
            <w:proofErr w:type="spellEnd"/>
            <w:r>
              <w:rPr>
                <w:rFonts w:ascii="Garamond" w:hAnsi="Garamond"/>
                <w:bCs/>
                <w:szCs w:val="22"/>
              </w:rPr>
              <w:t xml:space="preserve"> Inter College</w:t>
            </w:r>
          </w:p>
        </w:tc>
        <w:tc>
          <w:tcPr>
            <w:tcW w:w="1160" w:type="dxa"/>
          </w:tcPr>
          <w:p w:rsidR="005C2316" w:rsidRPr="001F7FCA" w:rsidRDefault="005C2316" w:rsidP="00D9414D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</w:t>
            </w:r>
            <w:r w:rsidR="00444C27">
              <w:rPr>
                <w:rFonts w:ascii="Garamond" w:hAnsi="Garamond"/>
                <w:bCs/>
                <w:szCs w:val="22"/>
              </w:rPr>
              <w:t>06</w:t>
            </w:r>
          </w:p>
        </w:tc>
        <w:tc>
          <w:tcPr>
            <w:tcW w:w="2164" w:type="dxa"/>
          </w:tcPr>
          <w:p w:rsidR="005C2316" w:rsidRPr="001F7FCA" w:rsidRDefault="00AA13AD" w:rsidP="00D9414D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63.47</w:t>
            </w:r>
            <w:r w:rsidR="005C2316">
              <w:rPr>
                <w:rFonts w:ascii="Garamond" w:hAnsi="Garamond"/>
                <w:bCs/>
                <w:szCs w:val="22"/>
              </w:rPr>
              <w:t>%</w:t>
            </w:r>
          </w:p>
        </w:tc>
      </w:tr>
    </w:tbl>
    <w:p w:rsidR="009A1F3F" w:rsidRDefault="009A1F3F" w:rsidP="009A1F3F">
      <w:pPr>
        <w:rPr>
          <w:b/>
          <w:bCs/>
          <w:sz w:val="20"/>
          <w:szCs w:val="20"/>
        </w:rPr>
      </w:pPr>
    </w:p>
    <w:p w:rsidR="003F6D04" w:rsidRPr="0041372F" w:rsidRDefault="009A1F3F" w:rsidP="009D6BE4">
      <w:pPr>
        <w:pStyle w:val="Heading1"/>
        <w:shd w:val="clear" w:color="auto" w:fill="C0C0C0"/>
        <w:rPr>
          <w:color w:val="000000"/>
        </w:rPr>
      </w:pPr>
      <w:r w:rsidRPr="0041372F">
        <w:rPr>
          <w:color w:val="000000"/>
        </w:rPr>
        <w:t>TECHNICAL SKILLS:</w:t>
      </w:r>
    </w:p>
    <w:p w:rsidR="002E5980" w:rsidRDefault="002E5980" w:rsidP="002E5980">
      <w:pPr>
        <w:pStyle w:val="BodyText"/>
        <w:rPr>
          <w:rFonts w:ascii="Times New Roman" w:hAnsi="Times New Roman" w:cs="Times New Roman"/>
          <w:sz w:val="24"/>
        </w:rPr>
      </w:pPr>
    </w:p>
    <w:p w:rsidR="002E5980" w:rsidRDefault="00EF4C4F" w:rsidP="002E5980">
      <w:pPr>
        <w:pStyle w:val="BodyText"/>
        <w:numPr>
          <w:ilvl w:val="0"/>
          <w:numId w:val="39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Language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 w:rsidR="005748F8">
        <w:rPr>
          <w:rFonts w:ascii="Times New Roman" w:hAnsi="Times New Roman" w:cs="Times New Roman"/>
          <w:sz w:val="24"/>
          <w:lang w:val="en-GB"/>
        </w:rPr>
        <w:t xml:space="preserve">:  </w:t>
      </w:r>
      <w:r w:rsidR="003D3411">
        <w:rPr>
          <w:rFonts w:ascii="Times New Roman" w:hAnsi="Times New Roman" w:cs="Times New Roman"/>
          <w:sz w:val="24"/>
          <w:lang w:val="en-GB"/>
        </w:rPr>
        <w:t xml:space="preserve"> C ,</w:t>
      </w:r>
      <w:r w:rsidR="008E5CD7">
        <w:rPr>
          <w:rFonts w:ascii="Times New Roman" w:hAnsi="Times New Roman" w:cs="Times New Roman"/>
          <w:sz w:val="24"/>
          <w:lang w:val="en-GB"/>
        </w:rPr>
        <w:t>C++ and .NET</w:t>
      </w:r>
    </w:p>
    <w:p w:rsidR="00EF4C4F" w:rsidRDefault="00EF4C4F" w:rsidP="00EF4C4F">
      <w:pPr>
        <w:pStyle w:val="BodyText"/>
        <w:numPr>
          <w:ilvl w:val="0"/>
          <w:numId w:val="39"/>
        </w:numPr>
        <w:rPr>
          <w:rFonts w:ascii="Times New Roman" w:hAnsi="Times New Roman" w:cs="Times New Roman"/>
          <w:sz w:val="24"/>
          <w:lang w:val="en-GB"/>
        </w:rPr>
      </w:pPr>
      <w:r w:rsidRPr="002E5980">
        <w:rPr>
          <w:rFonts w:ascii="Times New Roman" w:hAnsi="Times New Roman" w:cs="Times New Roman"/>
          <w:sz w:val="24"/>
          <w:lang w:val="en-GB"/>
        </w:rPr>
        <w:t>Operating Syst</w:t>
      </w:r>
      <w:r>
        <w:rPr>
          <w:rFonts w:ascii="Times New Roman" w:hAnsi="Times New Roman" w:cs="Times New Roman"/>
          <w:sz w:val="24"/>
          <w:lang w:val="en-GB"/>
        </w:rPr>
        <w:t>ems</w:t>
      </w:r>
      <w:r>
        <w:rPr>
          <w:rFonts w:ascii="Times New Roman" w:hAnsi="Times New Roman" w:cs="Times New Roman"/>
          <w:sz w:val="24"/>
          <w:lang w:val="en-GB"/>
        </w:rPr>
        <w:tab/>
        <w:t>:  Microsoft Windows XP/VISTA, Windows-8</w:t>
      </w:r>
      <w:r w:rsidRPr="002E5980">
        <w:rPr>
          <w:rFonts w:ascii="Times New Roman" w:hAnsi="Times New Roman" w:cs="Times New Roman"/>
          <w:sz w:val="24"/>
          <w:lang w:val="en-GB"/>
        </w:rPr>
        <w:t>.</w:t>
      </w:r>
    </w:p>
    <w:p w:rsidR="00162729" w:rsidRDefault="00EF4C4F" w:rsidP="00162729">
      <w:pPr>
        <w:pStyle w:val="BodyText"/>
        <w:numPr>
          <w:ilvl w:val="0"/>
          <w:numId w:val="39"/>
        </w:num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Database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 xml:space="preserve">: </w:t>
      </w:r>
      <w:r w:rsidR="00162729">
        <w:rPr>
          <w:rFonts w:ascii="Times New Roman" w:hAnsi="Times New Roman" w:cs="Times New Roman"/>
          <w:sz w:val="24"/>
          <w:lang w:val="en-GB"/>
        </w:rPr>
        <w:t xml:space="preserve"> Oracle</w:t>
      </w:r>
      <w:r w:rsidR="00162729" w:rsidRPr="00162729">
        <w:rPr>
          <w:rFonts w:ascii="Times New Roman" w:hAnsi="Times New Roman" w:cs="Times New Roman"/>
          <w:sz w:val="24"/>
          <w:lang w:val="en-GB"/>
        </w:rPr>
        <w:t xml:space="preserve">  </w:t>
      </w:r>
    </w:p>
    <w:p w:rsidR="00E85E7E" w:rsidRPr="00162729" w:rsidRDefault="00E85E7E" w:rsidP="00E85E7E">
      <w:pPr>
        <w:pStyle w:val="BodyText"/>
        <w:ind w:left="776"/>
        <w:rPr>
          <w:rFonts w:ascii="Times New Roman" w:hAnsi="Times New Roman" w:cs="Times New Roman"/>
          <w:sz w:val="24"/>
          <w:lang w:val="en-GB"/>
        </w:rPr>
      </w:pPr>
    </w:p>
    <w:p w:rsidR="00162729" w:rsidRDefault="00162729" w:rsidP="00E85E7E">
      <w:pPr>
        <w:pStyle w:val="Heading1"/>
        <w:rPr>
          <w:lang w:val="en-GB"/>
        </w:rPr>
      </w:pPr>
      <w:r w:rsidRPr="00E85E7E">
        <w:rPr>
          <w:highlight w:val="lightGray"/>
          <w:lang w:val="en-GB"/>
        </w:rPr>
        <w:t xml:space="preserve">TRAINING </w:t>
      </w:r>
      <w:r w:rsidRPr="00E85E7E">
        <w:rPr>
          <w:sz w:val="28"/>
          <w:szCs w:val="28"/>
          <w:highlight w:val="lightGray"/>
          <w:lang w:val="en-GB"/>
        </w:rPr>
        <w:t>AND</w:t>
      </w:r>
      <w:r w:rsidRPr="00E85E7E">
        <w:rPr>
          <w:highlight w:val="lightGray"/>
          <w:lang w:val="en-GB"/>
        </w:rPr>
        <w:t xml:space="preserve"> PROJECT</w:t>
      </w:r>
      <w:r w:rsidR="00E85E7E">
        <w:rPr>
          <w:highlight w:val="lightGray"/>
          <w:lang w:val="en-GB"/>
        </w:rPr>
        <w:t xml:space="preserve">:                                                                                                       </w:t>
      </w:r>
      <w:r w:rsidR="00E85E7E">
        <w:rPr>
          <w:lang w:val="en-GB"/>
        </w:rPr>
        <w:tab/>
      </w:r>
      <w:r w:rsidR="00E85E7E">
        <w:rPr>
          <w:lang w:val="en-GB"/>
        </w:rPr>
        <w:tab/>
      </w:r>
    </w:p>
    <w:p w:rsidR="00E85E7E" w:rsidRDefault="00E85E7E" w:rsidP="00E85E7E">
      <w:pPr>
        <w:numPr>
          <w:ilvl w:val="0"/>
          <w:numId w:val="48"/>
        </w:numPr>
        <w:rPr>
          <w:lang w:val="en-GB"/>
        </w:rPr>
      </w:pPr>
      <w:r>
        <w:rPr>
          <w:lang w:val="en-GB"/>
        </w:rPr>
        <w:t>Title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  <w:r w:rsidR="0041372F">
        <w:rPr>
          <w:lang w:val="en-GB"/>
        </w:rPr>
        <w:t xml:space="preserve"> </w:t>
      </w:r>
      <w:r>
        <w:rPr>
          <w:lang w:val="en-GB"/>
        </w:rPr>
        <w:t>Hospital Information Management System.</w:t>
      </w:r>
    </w:p>
    <w:p w:rsidR="00E85E7E" w:rsidRPr="00E85E7E" w:rsidRDefault="00E85E7E" w:rsidP="00E85E7E">
      <w:pPr>
        <w:numPr>
          <w:ilvl w:val="0"/>
          <w:numId w:val="48"/>
        </w:numPr>
        <w:rPr>
          <w:lang w:val="en-GB"/>
        </w:rPr>
      </w:pPr>
      <w:r w:rsidRPr="00E85E7E">
        <w:rPr>
          <w:lang w:val="en-GB"/>
        </w:rPr>
        <w:t>Description</w:t>
      </w:r>
      <w:r w:rsidRPr="00E85E7E">
        <w:rPr>
          <w:lang w:val="en-GB"/>
        </w:rPr>
        <w:tab/>
      </w:r>
      <w:r>
        <w:rPr>
          <w:lang w:val="en-GB"/>
        </w:rPr>
        <w:tab/>
      </w:r>
      <w:r w:rsidRPr="00E85E7E">
        <w:rPr>
          <w:lang w:val="en-GB"/>
        </w:rPr>
        <w:t>:</w:t>
      </w:r>
      <w:r w:rsidRPr="00E85E7E">
        <w:t xml:space="preserve"> </w:t>
      </w:r>
      <w:r>
        <w:t>A “</w:t>
      </w:r>
      <w:r w:rsidRPr="00E85E7E">
        <w:rPr>
          <w:lang w:val="en-GB"/>
        </w:rPr>
        <w:t>Hospital Information Management System.</w:t>
      </w:r>
      <w:r>
        <w:t xml:space="preserve">” is a  </w:t>
      </w:r>
    </w:p>
    <w:p w:rsidR="00E85E7E" w:rsidRDefault="00E85E7E" w:rsidP="00E85E7E">
      <w:pPr>
        <w:ind w:left="2160"/>
      </w:pPr>
      <w:r>
        <w:t xml:space="preserve">           </w:t>
      </w:r>
      <w:r w:rsidR="0041372F">
        <w:t xml:space="preserve">  </w:t>
      </w:r>
      <w:r>
        <w:t xml:space="preserve"> </w:t>
      </w:r>
      <w:proofErr w:type="gramStart"/>
      <w:r>
        <w:t>computerized</w:t>
      </w:r>
      <w:proofErr w:type="gramEnd"/>
      <w:r>
        <w:t xml:space="preserve"> management. This management system including   </w:t>
      </w:r>
    </w:p>
    <w:p w:rsidR="00E85E7E" w:rsidRDefault="00E85E7E" w:rsidP="00E85E7E">
      <w:pPr>
        <w:ind w:left="2160"/>
      </w:pPr>
      <w:r>
        <w:t xml:space="preserve">            </w:t>
      </w:r>
      <w:r w:rsidR="0041372F">
        <w:t xml:space="preserve">  </w:t>
      </w:r>
      <w:proofErr w:type="gramStart"/>
      <w:r>
        <w:t>employees</w:t>
      </w:r>
      <w:proofErr w:type="gramEnd"/>
      <w:r>
        <w:t xml:space="preserve">, doctors, nurses, patients, bills, complains, etc. This </w:t>
      </w:r>
    </w:p>
    <w:p w:rsidR="00E85E7E" w:rsidRDefault="00E85E7E" w:rsidP="00E85E7E">
      <w:pPr>
        <w:ind w:left="2160"/>
      </w:pPr>
      <w:r>
        <w:t xml:space="preserve">           </w:t>
      </w:r>
      <w:r w:rsidR="0041372F">
        <w:t xml:space="preserve">  </w:t>
      </w:r>
      <w:r>
        <w:t xml:space="preserve"> </w:t>
      </w:r>
      <w:proofErr w:type="gramStart"/>
      <w:r>
        <w:t>project</w:t>
      </w:r>
      <w:proofErr w:type="gramEnd"/>
      <w:r>
        <w:t xml:space="preserve"> has GUI based software that will help in storing, updating</w:t>
      </w:r>
    </w:p>
    <w:p w:rsidR="0041372F" w:rsidRDefault="00E85E7E" w:rsidP="0041372F">
      <w:pPr>
        <w:ind w:left="2160"/>
      </w:pPr>
      <w:r>
        <w:t xml:space="preserve">            </w:t>
      </w:r>
      <w:r w:rsidR="0041372F">
        <w:t xml:space="preserve">  </w:t>
      </w:r>
      <w:proofErr w:type="gramStart"/>
      <w:r>
        <w:t>and</w:t>
      </w:r>
      <w:proofErr w:type="gramEnd"/>
      <w:r>
        <w:t xml:space="preserve"> retrieving the information thr</w:t>
      </w:r>
      <w:r w:rsidR="0041372F">
        <w:t xml:space="preserve">ough various user-friendly  </w:t>
      </w:r>
    </w:p>
    <w:p w:rsidR="00191501" w:rsidRDefault="0041372F" w:rsidP="0041372F">
      <w:pPr>
        <w:ind w:left="2160"/>
      </w:pPr>
      <w:r>
        <w:t xml:space="preserve">              </w:t>
      </w:r>
      <w:proofErr w:type="gramStart"/>
      <w:r>
        <w:t>menu-</w:t>
      </w:r>
      <w:proofErr w:type="gramEnd"/>
      <w:r w:rsidR="00E85E7E">
        <w:t xml:space="preserve"> driven modules. The software is desktop based.</w:t>
      </w:r>
    </w:p>
    <w:p w:rsidR="00E85E7E" w:rsidRDefault="00E85E7E" w:rsidP="00E85E7E">
      <w:pPr>
        <w:numPr>
          <w:ilvl w:val="0"/>
          <w:numId w:val="50"/>
        </w:numPr>
        <w:rPr>
          <w:lang w:val="en-GB"/>
        </w:rPr>
      </w:pPr>
      <w:r>
        <w:rPr>
          <w:lang w:val="en-GB"/>
        </w:rPr>
        <w:t>Duration</w:t>
      </w:r>
      <w:r>
        <w:rPr>
          <w:lang w:val="en-GB"/>
        </w:rPr>
        <w:tab/>
      </w:r>
      <w:r>
        <w:rPr>
          <w:lang w:val="en-GB"/>
        </w:rPr>
        <w:tab/>
        <w:t>:</w:t>
      </w:r>
      <w:r w:rsidR="0041372F">
        <w:rPr>
          <w:lang w:val="en-GB"/>
        </w:rPr>
        <w:t xml:space="preserve"> 6 weeks</w:t>
      </w:r>
    </w:p>
    <w:p w:rsidR="00E85E7E" w:rsidRDefault="00E85E7E" w:rsidP="00E85E7E">
      <w:pPr>
        <w:numPr>
          <w:ilvl w:val="0"/>
          <w:numId w:val="50"/>
        </w:numPr>
        <w:rPr>
          <w:lang w:val="en-GB"/>
        </w:rPr>
      </w:pPr>
      <w:r>
        <w:rPr>
          <w:lang w:val="en-GB"/>
        </w:rPr>
        <w:t>Role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:</w:t>
      </w:r>
      <w:r w:rsidR="0041372F">
        <w:rPr>
          <w:lang w:val="en-GB"/>
        </w:rPr>
        <w:t xml:space="preserve"> Team leader, Coder and Designer.</w:t>
      </w:r>
    </w:p>
    <w:p w:rsidR="00E85E7E" w:rsidRDefault="00E85E7E" w:rsidP="00E85E7E">
      <w:pPr>
        <w:numPr>
          <w:ilvl w:val="0"/>
          <w:numId w:val="50"/>
        </w:numPr>
        <w:rPr>
          <w:lang w:val="en-GB"/>
        </w:rPr>
      </w:pPr>
      <w:r>
        <w:rPr>
          <w:lang w:val="en-GB"/>
        </w:rPr>
        <w:t>Training</w:t>
      </w:r>
      <w:r>
        <w:rPr>
          <w:lang w:val="en-GB"/>
        </w:rPr>
        <w:tab/>
      </w:r>
      <w:r>
        <w:rPr>
          <w:lang w:val="en-GB"/>
        </w:rPr>
        <w:tab/>
        <w:t>:</w:t>
      </w:r>
      <w:r w:rsidR="008E5CD7">
        <w:rPr>
          <w:lang w:val="en-GB"/>
        </w:rPr>
        <w:t xml:space="preserve"> “.NET</w:t>
      </w:r>
      <w:r w:rsidR="0041372F">
        <w:rPr>
          <w:lang w:val="en-GB"/>
        </w:rPr>
        <w:t xml:space="preserve">” from </w:t>
      </w:r>
      <w:r w:rsidR="008E5CD7">
        <w:rPr>
          <w:lang w:val="en-GB"/>
        </w:rPr>
        <w:t xml:space="preserve">CETPA INFOTECH PVT, </w:t>
      </w:r>
      <w:proofErr w:type="spellStart"/>
      <w:r w:rsidR="008E5CD7">
        <w:rPr>
          <w:lang w:val="en-GB"/>
        </w:rPr>
        <w:t>Lucknow</w:t>
      </w:r>
      <w:proofErr w:type="spellEnd"/>
    </w:p>
    <w:p w:rsidR="0041372F" w:rsidRPr="00E85E7E" w:rsidRDefault="0041372F" w:rsidP="0041372F">
      <w:pPr>
        <w:ind w:left="720"/>
        <w:rPr>
          <w:lang w:val="en-GB"/>
        </w:rPr>
      </w:pPr>
    </w:p>
    <w:p w:rsidR="009D6BE4" w:rsidRPr="0041372F" w:rsidRDefault="0017119C" w:rsidP="009D6BE4">
      <w:pPr>
        <w:pStyle w:val="Heading1"/>
        <w:shd w:val="clear" w:color="auto" w:fill="C0C0C0"/>
        <w:rPr>
          <w:color w:val="000000"/>
        </w:rPr>
      </w:pPr>
      <w:r w:rsidRPr="0041372F">
        <w:rPr>
          <w:color w:val="000000"/>
        </w:rPr>
        <w:t>EXTRA</w:t>
      </w:r>
      <w:r w:rsidR="001F243E" w:rsidRPr="0041372F">
        <w:rPr>
          <w:color w:val="000000"/>
        </w:rPr>
        <w:t>CURRICULAR ACTIVITIES:</w:t>
      </w:r>
    </w:p>
    <w:p w:rsidR="001F243E" w:rsidRPr="00307964" w:rsidRDefault="001F243E" w:rsidP="00032EBA">
      <w:pPr>
        <w:widowControl w:val="0"/>
        <w:autoSpaceDE w:val="0"/>
        <w:autoSpaceDN w:val="0"/>
        <w:adjustRightInd w:val="0"/>
      </w:pPr>
    </w:p>
    <w:p w:rsidR="005748F8" w:rsidRDefault="008E5CD7" w:rsidP="002E5980">
      <w:pPr>
        <w:widowControl w:val="0"/>
        <w:numPr>
          <w:ilvl w:val="0"/>
          <w:numId w:val="40"/>
        </w:numPr>
        <w:autoSpaceDE w:val="0"/>
        <w:autoSpaceDN w:val="0"/>
        <w:adjustRightInd w:val="0"/>
      </w:pPr>
      <w:r>
        <w:t>Organized “G.K Quiz” at college level under N.I.E</w:t>
      </w:r>
      <w:r w:rsidR="00ED3545">
        <w:t>.</w:t>
      </w:r>
    </w:p>
    <w:p w:rsidR="00ED3545" w:rsidRDefault="00ED3545" w:rsidP="002E5980">
      <w:pPr>
        <w:widowControl w:val="0"/>
        <w:numPr>
          <w:ilvl w:val="0"/>
          <w:numId w:val="40"/>
        </w:numPr>
        <w:autoSpaceDE w:val="0"/>
        <w:autoSpaceDN w:val="0"/>
        <w:adjustRightInd w:val="0"/>
      </w:pPr>
      <w:r>
        <w:t xml:space="preserve">Organized and </w:t>
      </w:r>
      <w:r w:rsidR="008E5CD7">
        <w:t xml:space="preserve">worked as Resource Manager </w:t>
      </w:r>
      <w:proofErr w:type="gramStart"/>
      <w:r w:rsidR="008E5CD7">
        <w:t>and  Team</w:t>
      </w:r>
      <w:proofErr w:type="gramEnd"/>
      <w:r w:rsidR="008E5CD7">
        <w:t>-Lead in “TECH-BUZZ</w:t>
      </w:r>
      <w:r>
        <w:t>-2015” organized under CCG&amp;D.</w:t>
      </w:r>
    </w:p>
    <w:p w:rsidR="00ED3545" w:rsidRDefault="00ED3545" w:rsidP="002E5980">
      <w:pPr>
        <w:widowControl w:val="0"/>
        <w:numPr>
          <w:ilvl w:val="0"/>
          <w:numId w:val="40"/>
        </w:numPr>
        <w:autoSpaceDE w:val="0"/>
        <w:autoSpaceDN w:val="0"/>
        <w:adjustRightInd w:val="0"/>
      </w:pPr>
      <w:r>
        <w:lastRenderedPageBreak/>
        <w:t xml:space="preserve">Coordinated in “XQUIZITE-2015” </w:t>
      </w:r>
    </w:p>
    <w:p w:rsidR="00ED3545" w:rsidRDefault="00ED3545" w:rsidP="002E5980">
      <w:pPr>
        <w:widowControl w:val="0"/>
        <w:numPr>
          <w:ilvl w:val="0"/>
          <w:numId w:val="40"/>
        </w:numPr>
        <w:autoSpaceDE w:val="0"/>
        <w:autoSpaceDN w:val="0"/>
        <w:adjustRightInd w:val="0"/>
      </w:pPr>
      <w:r>
        <w:t>Worked as Team-Lead in “ROBOFEST” organized in Fiesta-2014.</w:t>
      </w:r>
    </w:p>
    <w:p w:rsidR="00ED3545" w:rsidRDefault="00ED3545" w:rsidP="002E5980">
      <w:pPr>
        <w:widowControl w:val="0"/>
        <w:numPr>
          <w:ilvl w:val="0"/>
          <w:numId w:val="40"/>
        </w:numPr>
        <w:autoSpaceDE w:val="0"/>
        <w:autoSpaceDN w:val="0"/>
        <w:adjustRightInd w:val="0"/>
      </w:pPr>
      <w:r>
        <w:t>Coordinated in Fiesta-2013.</w:t>
      </w:r>
    </w:p>
    <w:p w:rsidR="008211E3" w:rsidRDefault="008E5CD7" w:rsidP="006B2D01">
      <w:pPr>
        <w:widowControl w:val="0"/>
        <w:numPr>
          <w:ilvl w:val="0"/>
          <w:numId w:val="40"/>
        </w:numPr>
        <w:autoSpaceDE w:val="0"/>
        <w:autoSpaceDN w:val="0"/>
        <w:adjustRightInd w:val="0"/>
      </w:pPr>
      <w:r>
        <w:t>Coordinated in Fiesta-2014</w:t>
      </w:r>
      <w:r w:rsidR="006B2D01">
        <w:t>.</w:t>
      </w:r>
    </w:p>
    <w:p w:rsidR="00A6431F" w:rsidRPr="0041372F" w:rsidRDefault="00A6431F" w:rsidP="006B2D01">
      <w:pPr>
        <w:widowControl w:val="0"/>
        <w:numPr>
          <w:ilvl w:val="0"/>
          <w:numId w:val="40"/>
        </w:numPr>
        <w:autoSpaceDE w:val="0"/>
        <w:autoSpaceDN w:val="0"/>
        <w:adjustRightInd w:val="0"/>
      </w:pPr>
      <w:r>
        <w:t>Worked as a Team Leader in N.S.S</w:t>
      </w:r>
      <w:proofErr w:type="gramStart"/>
      <w:r>
        <w:t>.(</w:t>
      </w:r>
      <w:proofErr w:type="gramEnd"/>
      <w:r>
        <w:t>2012-2014) organized under CENTRAL GOV.</w:t>
      </w:r>
    </w:p>
    <w:p w:rsidR="00311465" w:rsidRPr="0041372F" w:rsidRDefault="00311465" w:rsidP="00311465">
      <w:pPr>
        <w:pStyle w:val="Heading1"/>
        <w:shd w:val="clear" w:color="auto" w:fill="C0C0C0"/>
        <w:rPr>
          <w:color w:val="000000"/>
        </w:rPr>
      </w:pPr>
      <w:r w:rsidRPr="0041372F">
        <w:rPr>
          <w:color w:val="000000"/>
        </w:rPr>
        <w:t>ACHIEVEMENTS:</w:t>
      </w:r>
    </w:p>
    <w:p w:rsidR="0003126A" w:rsidRDefault="0003126A" w:rsidP="0003126A">
      <w:pPr>
        <w:widowControl w:val="0"/>
        <w:autoSpaceDE w:val="0"/>
        <w:autoSpaceDN w:val="0"/>
        <w:adjustRightInd w:val="0"/>
        <w:ind w:left="720"/>
      </w:pPr>
    </w:p>
    <w:p w:rsidR="00D9414D" w:rsidRDefault="00EA3077" w:rsidP="0041372F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Won the </w:t>
      </w:r>
      <w:r w:rsidR="00ED3545">
        <w:rPr>
          <w:rFonts w:ascii="Times New Roman" w:hAnsi="Times New Roman"/>
        </w:rPr>
        <w:t xml:space="preserve">best TEAM-LEAD award after organizing </w:t>
      </w:r>
      <w:r w:rsidR="006B2D01">
        <w:t xml:space="preserve">“TECH-BUZZ-2015” </w:t>
      </w:r>
      <w:r w:rsidR="00D9414D">
        <w:rPr>
          <w:rFonts w:ascii="Times New Roman" w:hAnsi="Times New Roman"/>
        </w:rPr>
        <w:t>under Centre for Career Guidance &amp; Development.</w:t>
      </w:r>
    </w:p>
    <w:p w:rsidR="006B2D01" w:rsidRDefault="006B2D01" w:rsidP="0041372F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Won the 1</w:t>
      </w:r>
      <w:r w:rsidRPr="006B2D01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  <w:vertAlign w:val="superscript"/>
        </w:rPr>
        <w:t>’</w:t>
      </w:r>
      <w:r>
        <w:rPr>
          <w:rFonts w:ascii="Times New Roman" w:hAnsi="Times New Roman"/>
        </w:rPr>
        <w:t xml:space="preserve"> Prize in “ESSAY WRITING” in Fiesta-2014</w:t>
      </w:r>
    </w:p>
    <w:p w:rsidR="006B2D01" w:rsidRDefault="006B2D01" w:rsidP="0041372F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Won the 2</w:t>
      </w:r>
      <w:r w:rsidRPr="006B2D01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  <w:vertAlign w:val="superscript"/>
        </w:rPr>
        <w:t>’</w:t>
      </w:r>
      <w:r>
        <w:rPr>
          <w:rFonts w:ascii="Times New Roman" w:hAnsi="Times New Roman"/>
        </w:rPr>
        <w:t xml:space="preserve"> Prize in “TECHNICAL PAPER PRESENTATION” in Fiesta-2014. </w:t>
      </w:r>
    </w:p>
    <w:p w:rsidR="006B2D01" w:rsidRPr="0041372F" w:rsidRDefault="006B2D01" w:rsidP="0041372F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Won the 2</w:t>
      </w:r>
      <w:r w:rsidRPr="006B2D01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Prize in “TREASURE HUNT” in Fiesta-2014.</w:t>
      </w:r>
    </w:p>
    <w:p w:rsidR="001F243E" w:rsidRDefault="001F243E" w:rsidP="0041372F">
      <w:pPr>
        <w:pStyle w:val="Heading1"/>
        <w:shd w:val="clear" w:color="auto" w:fill="C0C0C0"/>
        <w:rPr>
          <w:color w:val="000000"/>
          <w:sz w:val="28"/>
          <w:szCs w:val="28"/>
        </w:rPr>
      </w:pPr>
      <w:r w:rsidRPr="0041372F">
        <w:rPr>
          <w:color w:val="000000"/>
        </w:rPr>
        <w:t>STRENGTHS:</w:t>
      </w:r>
    </w:p>
    <w:p w:rsidR="0041372F" w:rsidRPr="0041372F" w:rsidRDefault="0041372F" w:rsidP="0041372F"/>
    <w:p w:rsidR="001F243E" w:rsidRPr="005768D8" w:rsidRDefault="00EF4C4F" w:rsidP="001F243E">
      <w:pPr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jc w:val="both"/>
      </w:pPr>
      <w:r>
        <w:t>Team player.</w:t>
      </w:r>
    </w:p>
    <w:p w:rsidR="001F243E" w:rsidRPr="00420FFA" w:rsidRDefault="00420FFA" w:rsidP="001F243E">
      <w:pPr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jc w:val="both"/>
      </w:pPr>
      <w:r>
        <w:t>Leadership Qualities</w:t>
      </w:r>
      <w:r w:rsidR="001F243E" w:rsidRPr="005768D8">
        <w:rPr>
          <w:bCs/>
        </w:rPr>
        <w:t>.</w:t>
      </w:r>
    </w:p>
    <w:p w:rsidR="00420FFA" w:rsidRPr="00420FFA" w:rsidRDefault="00420FFA" w:rsidP="001F243E">
      <w:pPr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jc w:val="both"/>
      </w:pPr>
      <w:r>
        <w:rPr>
          <w:bCs/>
        </w:rPr>
        <w:t>Hard-working.</w:t>
      </w:r>
    </w:p>
    <w:p w:rsidR="00420FFA" w:rsidRPr="00420FFA" w:rsidRDefault="00420FFA" w:rsidP="001F243E">
      <w:pPr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jc w:val="both"/>
      </w:pPr>
      <w:r>
        <w:rPr>
          <w:bCs/>
        </w:rPr>
        <w:t>Organizing Capabilities.</w:t>
      </w:r>
    </w:p>
    <w:p w:rsidR="00420FFA" w:rsidRPr="005768D8" w:rsidRDefault="00420FFA" w:rsidP="001F243E">
      <w:pPr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jc w:val="both"/>
      </w:pPr>
      <w:r>
        <w:rPr>
          <w:bCs/>
        </w:rPr>
        <w:t>Positive Attitude.</w:t>
      </w:r>
    </w:p>
    <w:p w:rsidR="003B49BB" w:rsidRDefault="00C21B35" w:rsidP="00C21B35">
      <w:pPr>
        <w:widowControl w:val="0"/>
        <w:numPr>
          <w:ilvl w:val="0"/>
          <w:numId w:val="35"/>
        </w:numPr>
        <w:tabs>
          <w:tab w:val="left" w:pos="540"/>
        </w:tabs>
        <w:autoSpaceDE w:val="0"/>
        <w:autoSpaceDN w:val="0"/>
        <w:adjustRightInd w:val="0"/>
        <w:jc w:val="both"/>
      </w:pPr>
      <w:r>
        <w:t>Quick Learner.</w:t>
      </w:r>
    </w:p>
    <w:p w:rsidR="00EF4C4F" w:rsidRDefault="00EF4C4F" w:rsidP="00EF4C4F">
      <w:pPr>
        <w:widowControl w:val="0"/>
        <w:tabs>
          <w:tab w:val="left" w:pos="540"/>
        </w:tabs>
        <w:autoSpaceDE w:val="0"/>
        <w:autoSpaceDN w:val="0"/>
        <w:adjustRightInd w:val="0"/>
        <w:ind w:left="720"/>
        <w:jc w:val="both"/>
      </w:pPr>
    </w:p>
    <w:p w:rsidR="00DD06FB" w:rsidRPr="0041372F" w:rsidRDefault="00C21B35" w:rsidP="00C21B35">
      <w:pPr>
        <w:pStyle w:val="Heading1"/>
        <w:shd w:val="clear" w:color="auto" w:fill="C0C0C0"/>
      </w:pPr>
      <w:r w:rsidRPr="0041372F">
        <w:t>HOBBIES:</w:t>
      </w:r>
    </w:p>
    <w:p w:rsidR="00C21B35" w:rsidRDefault="00EF4C4F" w:rsidP="002E5980">
      <w:pPr>
        <w:widowControl w:val="0"/>
        <w:numPr>
          <w:ilvl w:val="0"/>
          <w:numId w:val="41"/>
        </w:numPr>
        <w:autoSpaceDE w:val="0"/>
        <w:autoSpaceDN w:val="0"/>
        <w:adjustRightInd w:val="0"/>
      </w:pPr>
      <w:r>
        <w:t>L</w:t>
      </w:r>
      <w:r w:rsidR="00C21B35">
        <w:t>istening music.</w:t>
      </w:r>
    </w:p>
    <w:p w:rsidR="00C21B35" w:rsidRDefault="008211E3" w:rsidP="00240486">
      <w:pPr>
        <w:widowControl w:val="0"/>
        <w:numPr>
          <w:ilvl w:val="0"/>
          <w:numId w:val="41"/>
        </w:numPr>
        <w:autoSpaceDE w:val="0"/>
        <w:autoSpaceDN w:val="0"/>
        <w:adjustRightInd w:val="0"/>
      </w:pPr>
      <w:r>
        <w:t>Organizing Technical and Cultural Events.</w:t>
      </w:r>
    </w:p>
    <w:p w:rsidR="00EF4C4F" w:rsidRDefault="00EF4C4F" w:rsidP="00EF4C4F">
      <w:pPr>
        <w:widowControl w:val="0"/>
        <w:autoSpaceDE w:val="0"/>
        <w:autoSpaceDN w:val="0"/>
        <w:adjustRightInd w:val="0"/>
        <w:ind w:left="720"/>
      </w:pPr>
    </w:p>
    <w:p w:rsidR="003B49BB" w:rsidRPr="0041372F" w:rsidRDefault="00C21B35" w:rsidP="00C21B35">
      <w:pPr>
        <w:pStyle w:val="Heading1"/>
        <w:shd w:val="clear" w:color="auto" w:fill="C0C0C0"/>
        <w:rPr>
          <w:color w:val="000000"/>
        </w:rPr>
      </w:pPr>
      <w:r w:rsidRPr="0041372F">
        <w:rPr>
          <w:color w:val="000000"/>
        </w:rPr>
        <w:t>PERSONAL DETAILS:</w:t>
      </w:r>
    </w:p>
    <w:p w:rsidR="00C21B35" w:rsidRPr="003B49BB" w:rsidRDefault="00C21B35" w:rsidP="00C21B35">
      <w:pPr>
        <w:autoSpaceDE w:val="0"/>
        <w:autoSpaceDN w:val="0"/>
        <w:adjustRightInd w:val="0"/>
        <w:rPr>
          <w:bCs/>
        </w:rPr>
      </w:pPr>
    </w:p>
    <w:p w:rsidR="00C21B35" w:rsidRDefault="00C21B35" w:rsidP="00C21B35">
      <w:pPr>
        <w:autoSpaceDE w:val="0"/>
        <w:autoSpaceDN w:val="0"/>
        <w:adjustRightInd w:val="0"/>
        <w:rPr>
          <w:bCs/>
        </w:rPr>
      </w:pPr>
      <w:r w:rsidRPr="003B49BB">
        <w:rPr>
          <w:bCs/>
        </w:rPr>
        <w:t xml:space="preserve">NAME                </w:t>
      </w:r>
      <w:r>
        <w:rPr>
          <w:bCs/>
        </w:rPr>
        <w:t xml:space="preserve">         </w:t>
      </w:r>
      <w:r w:rsidR="00420FFA">
        <w:rPr>
          <w:bCs/>
        </w:rPr>
        <w:t xml:space="preserve">                : </w:t>
      </w:r>
      <w:r w:rsidR="00883B02">
        <w:rPr>
          <w:bCs/>
        </w:rPr>
        <w:tab/>
      </w:r>
      <w:r w:rsidR="00A6431F">
        <w:rPr>
          <w:bCs/>
        </w:rPr>
        <w:t xml:space="preserve">Mohammad Tariq </w:t>
      </w:r>
      <w:proofErr w:type="spellStart"/>
      <w:r w:rsidR="00A6431F">
        <w:rPr>
          <w:bCs/>
        </w:rPr>
        <w:t>Siddiqui</w:t>
      </w:r>
      <w:proofErr w:type="spellEnd"/>
    </w:p>
    <w:p w:rsidR="00C21B35" w:rsidRPr="003B49BB" w:rsidRDefault="00C21B35" w:rsidP="00C21B35">
      <w:pPr>
        <w:pStyle w:val="Heading1"/>
        <w:ind w:left="2880" w:hanging="2880"/>
        <w:rPr>
          <w:b w:val="0"/>
        </w:rPr>
      </w:pPr>
      <w:r w:rsidRPr="003B49BB">
        <w:rPr>
          <w:b w:val="0"/>
        </w:rPr>
        <w:t xml:space="preserve">DATE OF BIRTH                      </w:t>
      </w:r>
      <w:r>
        <w:rPr>
          <w:b w:val="0"/>
        </w:rPr>
        <w:t xml:space="preserve"> :  </w:t>
      </w:r>
      <w:r w:rsidR="00883B02">
        <w:rPr>
          <w:b w:val="0"/>
        </w:rPr>
        <w:tab/>
      </w:r>
      <w:r w:rsidR="00A6431F">
        <w:rPr>
          <w:b w:val="0"/>
        </w:rPr>
        <w:t>10</w:t>
      </w:r>
      <w:r w:rsidRPr="003B49BB">
        <w:rPr>
          <w:b w:val="0"/>
          <w:vertAlign w:val="superscript"/>
        </w:rPr>
        <w:t>th</w:t>
      </w:r>
      <w:r w:rsidR="00A6431F">
        <w:rPr>
          <w:b w:val="0"/>
        </w:rPr>
        <w:t xml:space="preserve"> JULY 1990</w:t>
      </w:r>
    </w:p>
    <w:p w:rsidR="00C21B35" w:rsidRPr="003B49BB" w:rsidRDefault="00C21B35" w:rsidP="00C21B35">
      <w:pPr>
        <w:autoSpaceDE w:val="0"/>
        <w:autoSpaceDN w:val="0"/>
        <w:adjustRightInd w:val="0"/>
        <w:rPr>
          <w:bCs/>
        </w:rPr>
      </w:pPr>
      <w:r w:rsidRPr="003B49BB">
        <w:rPr>
          <w:bCs/>
        </w:rPr>
        <w:t>FATHER’S</w:t>
      </w:r>
      <w:r>
        <w:rPr>
          <w:bCs/>
        </w:rPr>
        <w:t xml:space="preserve"> NAME                     : </w:t>
      </w:r>
      <w:r w:rsidR="00D507EF">
        <w:rPr>
          <w:bCs/>
        </w:rPr>
        <w:t xml:space="preserve"> </w:t>
      </w:r>
      <w:r w:rsidR="00883B02">
        <w:rPr>
          <w:bCs/>
        </w:rPr>
        <w:tab/>
      </w:r>
      <w:r w:rsidR="00D507EF">
        <w:rPr>
          <w:bCs/>
        </w:rPr>
        <w:t>Mr.</w:t>
      </w:r>
      <w:r w:rsidR="00CA52DF">
        <w:rPr>
          <w:bCs/>
        </w:rPr>
        <w:t xml:space="preserve"> </w:t>
      </w:r>
      <w:proofErr w:type="spellStart"/>
      <w:r w:rsidR="00A6431F">
        <w:rPr>
          <w:bCs/>
        </w:rPr>
        <w:t>Mohd</w:t>
      </w:r>
      <w:proofErr w:type="spellEnd"/>
      <w:r w:rsidR="00A6431F">
        <w:rPr>
          <w:bCs/>
        </w:rPr>
        <w:t xml:space="preserve"> </w:t>
      </w:r>
      <w:proofErr w:type="spellStart"/>
      <w:proofErr w:type="gramStart"/>
      <w:r w:rsidR="00A6431F">
        <w:rPr>
          <w:bCs/>
        </w:rPr>
        <w:t>Arif</w:t>
      </w:r>
      <w:proofErr w:type="spellEnd"/>
      <w:r w:rsidR="00A6431F">
        <w:rPr>
          <w:bCs/>
        </w:rPr>
        <w:t xml:space="preserve">  </w:t>
      </w:r>
      <w:proofErr w:type="spellStart"/>
      <w:r w:rsidR="00A6431F">
        <w:rPr>
          <w:bCs/>
        </w:rPr>
        <w:t>Siddiqui</w:t>
      </w:r>
      <w:proofErr w:type="spellEnd"/>
      <w:proofErr w:type="gramEnd"/>
    </w:p>
    <w:p w:rsidR="00D507EF" w:rsidRPr="00D507EF" w:rsidRDefault="00C21B35" w:rsidP="00D507EF">
      <w:pPr>
        <w:pStyle w:val="Heading1"/>
        <w:autoSpaceDE w:val="0"/>
        <w:autoSpaceDN w:val="0"/>
        <w:adjustRightInd w:val="0"/>
        <w:rPr>
          <w:b w:val="0"/>
        </w:rPr>
      </w:pPr>
      <w:r>
        <w:rPr>
          <w:b w:val="0"/>
        </w:rPr>
        <w:t>MOTHER’S NAME</w:t>
      </w:r>
      <w:r>
        <w:rPr>
          <w:b w:val="0"/>
        </w:rPr>
        <w:tab/>
      </w:r>
      <w:r>
        <w:rPr>
          <w:b w:val="0"/>
        </w:rPr>
        <w:tab/>
        <w:t xml:space="preserve">     :  </w:t>
      </w:r>
      <w:r w:rsidR="00883B02">
        <w:rPr>
          <w:b w:val="0"/>
        </w:rPr>
        <w:tab/>
      </w:r>
      <w:r w:rsidR="00CA52DF">
        <w:rPr>
          <w:b w:val="0"/>
        </w:rPr>
        <w:t xml:space="preserve">Mrs. </w:t>
      </w:r>
      <w:proofErr w:type="spellStart"/>
      <w:r w:rsidR="00A6431F">
        <w:rPr>
          <w:b w:val="0"/>
        </w:rPr>
        <w:t>Atiya</w:t>
      </w:r>
      <w:proofErr w:type="spellEnd"/>
      <w:r w:rsidR="00A6431F">
        <w:rPr>
          <w:b w:val="0"/>
        </w:rPr>
        <w:t xml:space="preserve"> </w:t>
      </w:r>
      <w:proofErr w:type="spellStart"/>
      <w:r w:rsidR="00A6431F">
        <w:rPr>
          <w:b w:val="0"/>
        </w:rPr>
        <w:t>Khatoon</w:t>
      </w:r>
      <w:proofErr w:type="spellEnd"/>
    </w:p>
    <w:p w:rsidR="00D507EF" w:rsidRDefault="00D507EF" w:rsidP="00D507EF">
      <w:pPr>
        <w:rPr>
          <w:bCs/>
        </w:rPr>
      </w:pPr>
      <w:r>
        <w:rPr>
          <w:bCs/>
        </w:rPr>
        <w:t>GENDER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: </w:t>
      </w:r>
      <w:r w:rsidRPr="003B49BB">
        <w:rPr>
          <w:bCs/>
        </w:rPr>
        <w:t xml:space="preserve"> </w:t>
      </w:r>
      <w:r w:rsidR="00883B02">
        <w:rPr>
          <w:bCs/>
        </w:rPr>
        <w:tab/>
      </w:r>
      <w:r w:rsidRPr="003B49BB">
        <w:rPr>
          <w:bCs/>
        </w:rPr>
        <w:t>Male</w:t>
      </w:r>
    </w:p>
    <w:p w:rsidR="00D507EF" w:rsidRDefault="00D507EF" w:rsidP="00D507EF">
      <w:pPr>
        <w:rPr>
          <w:bCs/>
        </w:rPr>
      </w:pPr>
      <w:r>
        <w:rPr>
          <w:bCs/>
        </w:rPr>
        <w:t xml:space="preserve">MARITAL STATUS                   :  </w:t>
      </w:r>
      <w:r w:rsidR="00883B02">
        <w:rPr>
          <w:bCs/>
        </w:rPr>
        <w:tab/>
      </w:r>
      <w:r>
        <w:rPr>
          <w:bCs/>
        </w:rPr>
        <w:t>Single</w:t>
      </w:r>
    </w:p>
    <w:p w:rsidR="00D507EF" w:rsidRDefault="00D507EF" w:rsidP="00D507EF">
      <w:r>
        <w:t>NATIONALITY</w:t>
      </w:r>
      <w:r>
        <w:tab/>
      </w:r>
      <w:r>
        <w:tab/>
        <w:t xml:space="preserve">     :   </w:t>
      </w:r>
      <w:r w:rsidR="00883B02">
        <w:tab/>
      </w:r>
      <w:r w:rsidRPr="003B49BB">
        <w:t>Indian</w:t>
      </w:r>
    </w:p>
    <w:p w:rsidR="00D507EF" w:rsidRPr="00725147" w:rsidRDefault="00D507EF" w:rsidP="00D507EF">
      <w:pPr>
        <w:rPr>
          <w:bCs/>
        </w:rPr>
      </w:pPr>
      <w:r>
        <w:t>RELIGION</w:t>
      </w:r>
      <w:r>
        <w:tab/>
      </w:r>
      <w:r>
        <w:tab/>
      </w:r>
      <w:r>
        <w:tab/>
        <w:t xml:space="preserve">     :   </w:t>
      </w:r>
      <w:r w:rsidR="00883B02">
        <w:tab/>
      </w:r>
      <w:r w:rsidR="003A30CC">
        <w:t>Islam</w:t>
      </w:r>
    </w:p>
    <w:p w:rsidR="00D507EF" w:rsidRPr="003B49BB" w:rsidRDefault="00D507EF" w:rsidP="00D507EF">
      <w:pPr>
        <w:rPr>
          <w:bCs/>
        </w:rPr>
      </w:pPr>
      <w:r>
        <w:rPr>
          <w:bCs/>
        </w:rPr>
        <w:t>LANGUAGES KNOWN</w:t>
      </w:r>
      <w:r>
        <w:rPr>
          <w:bCs/>
        </w:rPr>
        <w:tab/>
        <w:t xml:space="preserve">     :   </w:t>
      </w:r>
      <w:r w:rsidR="00883B02">
        <w:rPr>
          <w:bCs/>
        </w:rPr>
        <w:tab/>
      </w:r>
      <w:r w:rsidR="00A6431F">
        <w:rPr>
          <w:bCs/>
        </w:rPr>
        <w:t>English,</w:t>
      </w:r>
      <w:r w:rsidR="008211E3">
        <w:rPr>
          <w:bCs/>
        </w:rPr>
        <w:t xml:space="preserve"> Hindi</w:t>
      </w:r>
      <w:r w:rsidR="00A6431F">
        <w:rPr>
          <w:bCs/>
        </w:rPr>
        <w:t xml:space="preserve"> and Urdu</w:t>
      </w:r>
    </w:p>
    <w:p w:rsidR="00784BA1" w:rsidRDefault="00C21B35" w:rsidP="00C00173">
      <w:pPr>
        <w:rPr>
          <w:bCs/>
        </w:rPr>
      </w:pPr>
      <w:r>
        <w:rPr>
          <w:bCs/>
        </w:rPr>
        <w:t>PRESENT ADDRESS</w:t>
      </w:r>
      <w:r>
        <w:rPr>
          <w:bCs/>
        </w:rPr>
        <w:tab/>
        <w:t xml:space="preserve">     :  </w:t>
      </w:r>
      <w:r w:rsidR="00883B02">
        <w:rPr>
          <w:bCs/>
        </w:rPr>
        <w:tab/>
      </w:r>
      <w:r w:rsidR="00A6431F">
        <w:rPr>
          <w:bCs/>
        </w:rPr>
        <w:t xml:space="preserve">299/99 Old </w:t>
      </w:r>
      <w:proofErr w:type="spellStart"/>
      <w:r w:rsidR="00A6431F">
        <w:rPr>
          <w:bCs/>
        </w:rPr>
        <w:t>Nakkhas</w:t>
      </w:r>
      <w:proofErr w:type="spellEnd"/>
      <w:r w:rsidR="008211E3">
        <w:rPr>
          <w:bCs/>
        </w:rPr>
        <w:t>,</w:t>
      </w:r>
      <w:r w:rsidR="00EF4C4F">
        <w:rPr>
          <w:bCs/>
        </w:rPr>
        <w:t xml:space="preserve"> </w:t>
      </w:r>
      <w:proofErr w:type="spellStart"/>
      <w:r w:rsidR="008211E3">
        <w:rPr>
          <w:bCs/>
        </w:rPr>
        <w:t>Lucknow</w:t>
      </w:r>
      <w:proofErr w:type="spellEnd"/>
    </w:p>
    <w:p w:rsidR="00C21B35" w:rsidRDefault="00883B02" w:rsidP="00C21B3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191501" w:rsidRDefault="00C21B35" w:rsidP="00EA3077">
      <w:r w:rsidRPr="00725147">
        <w:t>PER</w:t>
      </w:r>
      <w:r w:rsidR="00D507EF">
        <w:t>MANENT ADDRESS</w:t>
      </w:r>
      <w:r w:rsidR="00D507EF">
        <w:tab/>
      </w:r>
      <w:r w:rsidR="00420FFA">
        <w:t xml:space="preserve">     :  </w:t>
      </w:r>
      <w:r w:rsidR="00883B02">
        <w:tab/>
      </w:r>
      <w:r w:rsidR="00420FFA">
        <w:t>C</w:t>
      </w:r>
      <w:r w:rsidR="00CA52DF">
        <w:t xml:space="preserve">/O –Mr. </w:t>
      </w:r>
      <w:proofErr w:type="spellStart"/>
      <w:r w:rsidR="00A6431F">
        <w:rPr>
          <w:bCs/>
        </w:rPr>
        <w:t>Mohd</w:t>
      </w:r>
      <w:proofErr w:type="spellEnd"/>
      <w:r w:rsidR="00A6431F">
        <w:rPr>
          <w:bCs/>
        </w:rPr>
        <w:t xml:space="preserve"> </w:t>
      </w:r>
      <w:proofErr w:type="spellStart"/>
      <w:proofErr w:type="gramStart"/>
      <w:r w:rsidR="00A6431F">
        <w:rPr>
          <w:bCs/>
        </w:rPr>
        <w:t>Arif</w:t>
      </w:r>
      <w:proofErr w:type="spellEnd"/>
      <w:r w:rsidR="00A6431F">
        <w:rPr>
          <w:bCs/>
        </w:rPr>
        <w:t xml:space="preserve">  </w:t>
      </w:r>
      <w:proofErr w:type="spellStart"/>
      <w:r w:rsidR="00A6431F">
        <w:rPr>
          <w:bCs/>
        </w:rPr>
        <w:t>Siddiqui</w:t>
      </w:r>
      <w:proofErr w:type="spellEnd"/>
      <w:proofErr w:type="gramEnd"/>
    </w:p>
    <w:p w:rsidR="008211E3" w:rsidRDefault="008211E3" w:rsidP="00EA307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Moh</w:t>
      </w:r>
      <w:proofErr w:type="spellEnd"/>
      <w:r>
        <w:t>:</w:t>
      </w:r>
      <w:r w:rsidR="00EF4C4F">
        <w:t xml:space="preserve"> </w:t>
      </w:r>
      <w:proofErr w:type="spellStart"/>
      <w:r w:rsidR="00A6431F">
        <w:t>Akbari</w:t>
      </w:r>
      <w:proofErr w:type="spellEnd"/>
      <w:r w:rsidR="00A6431F">
        <w:t xml:space="preserve"> Gate</w:t>
      </w:r>
    </w:p>
    <w:p w:rsidR="00EA3077" w:rsidRDefault="00EA3077" w:rsidP="00EA3077">
      <w:r>
        <w:t xml:space="preserve">                                         </w:t>
      </w:r>
      <w:r w:rsidR="00CA52DF">
        <w:t xml:space="preserve">                   </w:t>
      </w:r>
      <w:r>
        <w:t>Po:-</w:t>
      </w:r>
      <w:proofErr w:type="spellStart"/>
      <w:r w:rsidR="00A6431F">
        <w:t>Lucknow</w:t>
      </w:r>
      <w:proofErr w:type="spellEnd"/>
      <w:r w:rsidR="008211E3">
        <w:t xml:space="preserve"> city,</w:t>
      </w:r>
      <w:r w:rsidR="00EF4C4F">
        <w:t xml:space="preserve"> Dist.</w:t>
      </w:r>
      <w:r w:rsidR="008211E3">
        <w:t>:</w:t>
      </w:r>
      <w:r w:rsidR="00EF4C4F">
        <w:t xml:space="preserve"> </w:t>
      </w:r>
      <w:proofErr w:type="spellStart"/>
      <w:r w:rsidR="00A6431F">
        <w:t>Lucknow</w:t>
      </w:r>
      <w:proofErr w:type="spellEnd"/>
    </w:p>
    <w:p w:rsidR="008211E3" w:rsidRDefault="008211E3" w:rsidP="00EA3077">
      <w:r>
        <w:tab/>
      </w:r>
      <w:r>
        <w:tab/>
      </w:r>
      <w:r>
        <w:tab/>
      </w:r>
      <w:r>
        <w:tab/>
      </w:r>
      <w:r>
        <w:tab/>
      </w:r>
      <w:r w:rsidR="00A6431F">
        <w:t>State: U.P</w:t>
      </w:r>
    </w:p>
    <w:p w:rsidR="00EA3077" w:rsidRDefault="00EA3077" w:rsidP="00EA3077">
      <w:r>
        <w:t xml:space="preserve">                                       </w:t>
      </w:r>
      <w:r w:rsidR="008211E3">
        <w:t xml:space="preserve">                     Pi</w:t>
      </w:r>
      <w:r w:rsidR="00A6431F">
        <w:t>n:-226003</w:t>
      </w:r>
    </w:p>
    <w:p w:rsidR="00EA3077" w:rsidRDefault="00EA3077" w:rsidP="00EA3077">
      <w:r>
        <w:t xml:space="preserve">                                                            </w:t>
      </w:r>
      <w:r w:rsidRPr="007035C3">
        <w:t>Mob no</w:t>
      </w:r>
      <w:r w:rsidR="00152035">
        <w:t>: +91 9026490404</w:t>
      </w:r>
    </w:p>
    <w:p w:rsidR="00303332" w:rsidRPr="0041372F" w:rsidRDefault="0017119C" w:rsidP="0017119C">
      <w:pPr>
        <w:pStyle w:val="Heading1"/>
        <w:shd w:val="clear" w:color="auto" w:fill="C0C0C0"/>
        <w:rPr>
          <w:color w:val="000000"/>
        </w:rPr>
      </w:pPr>
      <w:r w:rsidRPr="0041372F">
        <w:rPr>
          <w:color w:val="000000"/>
        </w:rPr>
        <w:t>DECLARATION:</w:t>
      </w:r>
    </w:p>
    <w:p w:rsidR="00303332" w:rsidRPr="009D6BE4" w:rsidRDefault="00303332" w:rsidP="009D6BE4">
      <w:pPr>
        <w:rPr>
          <w:sz w:val="20"/>
          <w:szCs w:val="20"/>
        </w:rPr>
      </w:pPr>
    </w:p>
    <w:p w:rsidR="00303332" w:rsidRDefault="0017119C" w:rsidP="009D6BE4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 that the above mentioned particulars are true to the best of my knowledge and belief.</w:t>
      </w:r>
    </w:p>
    <w:p w:rsidR="00303332" w:rsidRPr="00725147" w:rsidRDefault="00303332" w:rsidP="009D6BE4">
      <w:pPr>
        <w:rPr>
          <w:b/>
          <w:bCs/>
          <w:color w:val="000000"/>
        </w:rPr>
      </w:pPr>
    </w:p>
    <w:p w:rsidR="00303332" w:rsidRPr="00725147" w:rsidRDefault="0017119C" w:rsidP="009D6BE4">
      <w:pPr>
        <w:rPr>
          <w:bCs/>
          <w:color w:val="000000"/>
        </w:rPr>
      </w:pPr>
      <w:r>
        <w:rPr>
          <w:bCs/>
          <w:color w:val="000000"/>
        </w:rPr>
        <w:t>Place</w:t>
      </w:r>
      <w:r w:rsidR="00303332" w:rsidRPr="00725147">
        <w:rPr>
          <w:bCs/>
          <w:color w:val="000000"/>
        </w:rPr>
        <w:t xml:space="preserve"> </w:t>
      </w:r>
      <w:r w:rsidR="00883B02">
        <w:rPr>
          <w:bCs/>
          <w:color w:val="000000"/>
        </w:rPr>
        <w:tab/>
      </w:r>
      <w:r w:rsidR="00303332" w:rsidRPr="00725147">
        <w:rPr>
          <w:bCs/>
          <w:color w:val="000000"/>
        </w:rPr>
        <w:t>:</w:t>
      </w:r>
      <w:r w:rsidR="00C333F6">
        <w:rPr>
          <w:bCs/>
          <w:color w:val="000000"/>
        </w:rPr>
        <w:t xml:space="preserve"> </w:t>
      </w:r>
      <w:proofErr w:type="spellStart"/>
      <w:r w:rsidR="00D9414D">
        <w:rPr>
          <w:bCs/>
          <w:color w:val="000000"/>
        </w:rPr>
        <w:t>Lucknow</w:t>
      </w:r>
      <w:proofErr w:type="spellEnd"/>
      <w:r w:rsidR="007F3B7B">
        <w:rPr>
          <w:bCs/>
          <w:color w:val="000000"/>
        </w:rPr>
        <w:t xml:space="preserve">                                                                                                  </w:t>
      </w:r>
    </w:p>
    <w:p w:rsidR="00303332" w:rsidRPr="00725147" w:rsidRDefault="00DB3C3E" w:rsidP="00725147">
      <w:pPr>
        <w:ind w:right="-540"/>
        <w:rPr>
          <w:color w:val="000080"/>
        </w:rPr>
      </w:pPr>
      <w:r w:rsidRPr="00DB3C3E">
        <w:rPr>
          <w:noProof/>
          <w:color w:val="000000"/>
        </w:rPr>
        <w:pict>
          <v:line id="_x0000_s1026" style="position:absolute;z-index:251657728" from="0,16.55pt" to="468pt,16.55pt" strokeweight="1.25pt"/>
        </w:pict>
      </w:r>
      <w:r w:rsidR="0017119C">
        <w:rPr>
          <w:bCs/>
          <w:color w:val="000000"/>
        </w:rPr>
        <w:t>Date</w:t>
      </w:r>
      <w:r w:rsidR="00303332" w:rsidRPr="00725147">
        <w:rPr>
          <w:bCs/>
          <w:color w:val="000000"/>
        </w:rPr>
        <w:t xml:space="preserve"> </w:t>
      </w:r>
      <w:r w:rsidR="00883B02">
        <w:rPr>
          <w:bCs/>
          <w:color w:val="000000"/>
        </w:rPr>
        <w:tab/>
      </w:r>
      <w:r w:rsidR="00303332" w:rsidRPr="00725147">
        <w:rPr>
          <w:bCs/>
          <w:color w:val="000000"/>
        </w:rPr>
        <w:t>:</w:t>
      </w:r>
      <w:r w:rsidR="00303332" w:rsidRPr="00725147">
        <w:rPr>
          <w:b/>
          <w:bCs/>
          <w:color w:val="000000"/>
        </w:rPr>
        <w:t xml:space="preserve"> </w:t>
      </w:r>
      <w:r w:rsidR="003A30CC">
        <w:rPr>
          <w:bCs/>
          <w:color w:val="000000"/>
          <w:vertAlign w:val="superscript"/>
        </w:rPr>
        <w:t xml:space="preserve"> </w:t>
      </w:r>
      <w:r w:rsidR="003A30CC">
        <w:rPr>
          <w:bCs/>
          <w:color w:val="000000"/>
        </w:rPr>
        <w:t>July 17, 2016</w:t>
      </w:r>
      <w:r w:rsidR="00303332" w:rsidRPr="00725147">
        <w:rPr>
          <w:bCs/>
          <w:color w:val="000000"/>
        </w:rPr>
        <w:tab/>
      </w:r>
      <w:r w:rsidR="00303332" w:rsidRPr="00725147">
        <w:rPr>
          <w:bCs/>
          <w:color w:val="000000"/>
        </w:rPr>
        <w:tab/>
      </w:r>
      <w:r w:rsidR="00303332" w:rsidRPr="00725147">
        <w:rPr>
          <w:bCs/>
          <w:color w:val="000000"/>
        </w:rPr>
        <w:tab/>
      </w:r>
      <w:r w:rsidR="00303332" w:rsidRPr="00725147">
        <w:rPr>
          <w:bCs/>
          <w:color w:val="000000"/>
        </w:rPr>
        <w:tab/>
      </w:r>
      <w:r w:rsidR="00A6431F">
        <w:rPr>
          <w:bCs/>
        </w:rPr>
        <w:t xml:space="preserve">Mohammad Tariq </w:t>
      </w:r>
      <w:proofErr w:type="spellStart"/>
      <w:r w:rsidR="00A6431F">
        <w:rPr>
          <w:bCs/>
        </w:rPr>
        <w:t>Siddiqui</w:t>
      </w:r>
      <w:proofErr w:type="spellEnd"/>
    </w:p>
    <w:sectPr w:rsidR="00303332" w:rsidRPr="00725147" w:rsidSect="0003126A">
      <w:pgSz w:w="12240" w:h="15840"/>
      <w:pgMar w:top="72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)"/>
      <w:lvlJc w:val="left"/>
      <w:pPr>
        <w:ind w:left="900" w:hanging="360"/>
      </w:pPr>
    </w:lvl>
  </w:abstractNum>
  <w:abstractNum w:abstractNumId="1">
    <w:nsid w:val="00000003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">
    <w:nsid w:val="00000017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</w:abstractNum>
  <w:abstractNum w:abstractNumId="4">
    <w:nsid w:val="00A61A76"/>
    <w:multiLevelType w:val="hybridMultilevel"/>
    <w:tmpl w:val="9288F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2424FF7"/>
    <w:multiLevelType w:val="hybridMultilevel"/>
    <w:tmpl w:val="159A2E66"/>
    <w:lvl w:ilvl="0" w:tplc="4009000B">
      <w:start w:val="1"/>
      <w:numFmt w:val="bullet"/>
      <w:lvlText w:val=""/>
      <w:lvlJc w:val="left"/>
      <w:pPr>
        <w:ind w:left="16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6">
    <w:nsid w:val="03632525"/>
    <w:multiLevelType w:val="hybridMultilevel"/>
    <w:tmpl w:val="46AA7A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620120"/>
    <w:multiLevelType w:val="hybridMultilevel"/>
    <w:tmpl w:val="882A180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22950B8"/>
    <w:multiLevelType w:val="hybridMultilevel"/>
    <w:tmpl w:val="6F44D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DD3B18"/>
    <w:multiLevelType w:val="hybridMultilevel"/>
    <w:tmpl w:val="90962E8E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1B716BDF"/>
    <w:multiLevelType w:val="hybridMultilevel"/>
    <w:tmpl w:val="BCC41D2E"/>
    <w:lvl w:ilvl="0" w:tplc="E4726C78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1">
    <w:nsid w:val="1C81367F"/>
    <w:multiLevelType w:val="hybridMultilevel"/>
    <w:tmpl w:val="A404A3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E0BC8"/>
    <w:multiLevelType w:val="hybridMultilevel"/>
    <w:tmpl w:val="4768DD60"/>
    <w:lvl w:ilvl="0" w:tplc="DE82BC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87748E"/>
    <w:multiLevelType w:val="singleLevel"/>
    <w:tmpl w:val="E83CC9B2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4">
    <w:nsid w:val="229151B1"/>
    <w:multiLevelType w:val="hybridMultilevel"/>
    <w:tmpl w:val="9702C40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5">
    <w:nsid w:val="23646ED1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6">
    <w:nsid w:val="25142B09"/>
    <w:multiLevelType w:val="hybridMultilevel"/>
    <w:tmpl w:val="54886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E972E8"/>
    <w:multiLevelType w:val="hybridMultilevel"/>
    <w:tmpl w:val="1480F4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D9696E"/>
    <w:multiLevelType w:val="hybridMultilevel"/>
    <w:tmpl w:val="FACC2B04"/>
    <w:lvl w:ilvl="0" w:tplc="40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>
    <w:nsid w:val="282268FC"/>
    <w:multiLevelType w:val="hybridMultilevel"/>
    <w:tmpl w:val="BF84DFC4"/>
    <w:lvl w:ilvl="0" w:tplc="4009000B">
      <w:start w:val="1"/>
      <w:numFmt w:val="bullet"/>
      <w:lvlText w:val=""/>
      <w:lvlJc w:val="left"/>
      <w:pPr>
        <w:ind w:left="14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0">
    <w:nsid w:val="285D3A1A"/>
    <w:multiLevelType w:val="hybridMultilevel"/>
    <w:tmpl w:val="7D76B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AB3452D"/>
    <w:multiLevelType w:val="hybridMultilevel"/>
    <w:tmpl w:val="8DC8D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E7753A"/>
    <w:multiLevelType w:val="hybridMultilevel"/>
    <w:tmpl w:val="1DB87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C13399"/>
    <w:multiLevelType w:val="hybridMultilevel"/>
    <w:tmpl w:val="784ED5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8071860"/>
    <w:multiLevelType w:val="hybridMultilevel"/>
    <w:tmpl w:val="C728C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917F6E"/>
    <w:multiLevelType w:val="hybridMultilevel"/>
    <w:tmpl w:val="4EB6E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7D62E1"/>
    <w:multiLevelType w:val="hybridMultilevel"/>
    <w:tmpl w:val="3F7E327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5544B"/>
    <w:multiLevelType w:val="hybridMultilevel"/>
    <w:tmpl w:val="06D6B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064985"/>
    <w:multiLevelType w:val="hybridMultilevel"/>
    <w:tmpl w:val="47E81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817F4E"/>
    <w:multiLevelType w:val="hybridMultilevel"/>
    <w:tmpl w:val="BBBA7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DA325C"/>
    <w:multiLevelType w:val="hybridMultilevel"/>
    <w:tmpl w:val="292CCF84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45451A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470E1BA3"/>
    <w:multiLevelType w:val="hybridMultilevel"/>
    <w:tmpl w:val="D8864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E46C73"/>
    <w:multiLevelType w:val="hybridMultilevel"/>
    <w:tmpl w:val="68F298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9D1773C"/>
    <w:multiLevelType w:val="hybridMultilevel"/>
    <w:tmpl w:val="F62A2C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B715669"/>
    <w:multiLevelType w:val="hybridMultilevel"/>
    <w:tmpl w:val="B8587D16"/>
    <w:lvl w:ilvl="0" w:tplc="40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6">
    <w:nsid w:val="5F593703"/>
    <w:multiLevelType w:val="hybridMultilevel"/>
    <w:tmpl w:val="67104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1F3162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</w:abstractNum>
  <w:abstractNum w:abstractNumId="38">
    <w:nsid w:val="68FF5378"/>
    <w:multiLevelType w:val="hybridMultilevel"/>
    <w:tmpl w:val="B94AEEF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>
    <w:nsid w:val="740E10C6"/>
    <w:multiLevelType w:val="hybridMultilevel"/>
    <w:tmpl w:val="600AD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A363E8"/>
    <w:multiLevelType w:val="hybridMultilevel"/>
    <w:tmpl w:val="EA58AF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506CA7"/>
    <w:multiLevelType w:val="hybridMultilevel"/>
    <w:tmpl w:val="084E1D1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CD251A8"/>
    <w:multiLevelType w:val="hybridMultilevel"/>
    <w:tmpl w:val="9DD0D36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34"/>
  </w:num>
  <w:num w:numId="5">
    <w:abstractNumId w:val="8"/>
  </w:num>
  <w:num w:numId="6">
    <w:abstractNumId w:val="12"/>
  </w:num>
  <w:num w:numId="7">
    <w:abstractNumId w:val="20"/>
  </w:num>
  <w:num w:numId="8">
    <w:abstractNumId w:val="4"/>
  </w:num>
  <w:num w:numId="9">
    <w:abstractNumId w:val="39"/>
  </w:num>
  <w:num w:numId="10">
    <w:abstractNumId w:val="15"/>
  </w:num>
  <w:num w:numId="11">
    <w:abstractNumId w:val="22"/>
  </w:num>
  <w:num w:numId="12">
    <w:abstractNumId w:val="13"/>
  </w:num>
  <w:num w:numId="13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>
    <w:abstractNumId w:val="1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6">
    <w:abstractNumId w:val="42"/>
  </w:num>
  <w:num w:numId="17">
    <w:abstractNumId w:val="31"/>
  </w:num>
  <w:num w:numId="18">
    <w:abstractNumId w:val="3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9">
    <w:abstractNumId w:val="3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0">
    <w:abstractNumId w:val="3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1">
    <w:abstractNumId w:val="31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2">
    <w:abstractNumId w:val="3"/>
  </w:num>
  <w:num w:numId="23">
    <w:abstractNumId w:val="2"/>
  </w:num>
  <w:num w:numId="24">
    <w:abstractNumId w:val="1"/>
  </w:num>
  <w:num w:numId="25">
    <w:abstractNumId w:val="24"/>
  </w:num>
  <w:num w:numId="26">
    <w:abstractNumId w:val="26"/>
  </w:num>
  <w:num w:numId="27">
    <w:abstractNumId w:val="6"/>
  </w:num>
  <w:num w:numId="28">
    <w:abstractNumId w:val="11"/>
  </w:num>
  <w:num w:numId="29">
    <w:abstractNumId w:val="41"/>
  </w:num>
  <w:num w:numId="30">
    <w:abstractNumId w:val="30"/>
  </w:num>
  <w:num w:numId="31">
    <w:abstractNumId w:val="38"/>
  </w:num>
  <w:num w:numId="32">
    <w:abstractNumId w:val="37"/>
  </w:num>
  <w:num w:numId="33">
    <w:abstractNumId w:val="18"/>
  </w:num>
  <w:num w:numId="34">
    <w:abstractNumId w:val="36"/>
  </w:num>
  <w:num w:numId="35">
    <w:abstractNumId w:val="40"/>
  </w:num>
  <w:num w:numId="36">
    <w:abstractNumId w:val="5"/>
  </w:num>
  <w:num w:numId="37">
    <w:abstractNumId w:val="25"/>
  </w:num>
  <w:num w:numId="38">
    <w:abstractNumId w:val="19"/>
  </w:num>
  <w:num w:numId="39">
    <w:abstractNumId w:val="35"/>
  </w:num>
  <w:num w:numId="40">
    <w:abstractNumId w:val="29"/>
  </w:num>
  <w:num w:numId="41">
    <w:abstractNumId w:val="21"/>
  </w:num>
  <w:num w:numId="42">
    <w:abstractNumId w:val="17"/>
  </w:num>
  <w:num w:numId="43">
    <w:abstractNumId w:val="33"/>
  </w:num>
  <w:num w:numId="44">
    <w:abstractNumId w:val="9"/>
  </w:num>
  <w:num w:numId="45">
    <w:abstractNumId w:val="16"/>
  </w:num>
  <w:num w:numId="46">
    <w:abstractNumId w:val="28"/>
  </w:num>
  <w:num w:numId="47">
    <w:abstractNumId w:val="14"/>
  </w:num>
  <w:num w:numId="48">
    <w:abstractNumId w:val="27"/>
  </w:num>
  <w:num w:numId="49">
    <w:abstractNumId w:val="23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F3D5D"/>
    <w:rsid w:val="0001045F"/>
    <w:rsid w:val="0003126A"/>
    <w:rsid w:val="00032090"/>
    <w:rsid w:val="00032EBA"/>
    <w:rsid w:val="00071BE0"/>
    <w:rsid w:val="00091096"/>
    <w:rsid w:val="000943C7"/>
    <w:rsid w:val="000B037B"/>
    <w:rsid w:val="000E10BF"/>
    <w:rsid w:val="001073F4"/>
    <w:rsid w:val="00126837"/>
    <w:rsid w:val="00152035"/>
    <w:rsid w:val="00162729"/>
    <w:rsid w:val="00164162"/>
    <w:rsid w:val="0017119C"/>
    <w:rsid w:val="00191501"/>
    <w:rsid w:val="001A2651"/>
    <w:rsid w:val="001F243E"/>
    <w:rsid w:val="00224AB9"/>
    <w:rsid w:val="00230CEF"/>
    <w:rsid w:val="00240486"/>
    <w:rsid w:val="00261654"/>
    <w:rsid w:val="00282D81"/>
    <w:rsid w:val="002C41A1"/>
    <w:rsid w:val="002E5980"/>
    <w:rsid w:val="00303332"/>
    <w:rsid w:val="00307964"/>
    <w:rsid w:val="00311465"/>
    <w:rsid w:val="003A30CC"/>
    <w:rsid w:val="003B49BB"/>
    <w:rsid w:val="003D3411"/>
    <w:rsid w:val="003F6D04"/>
    <w:rsid w:val="00401D5A"/>
    <w:rsid w:val="0041372F"/>
    <w:rsid w:val="00415D76"/>
    <w:rsid w:val="00420FFA"/>
    <w:rsid w:val="00436F38"/>
    <w:rsid w:val="00444C27"/>
    <w:rsid w:val="00476ABB"/>
    <w:rsid w:val="004A7B3D"/>
    <w:rsid w:val="004C359C"/>
    <w:rsid w:val="004D4F11"/>
    <w:rsid w:val="00502DB7"/>
    <w:rsid w:val="00531D4A"/>
    <w:rsid w:val="005748F8"/>
    <w:rsid w:val="005768D8"/>
    <w:rsid w:val="005C2316"/>
    <w:rsid w:val="00634C9F"/>
    <w:rsid w:val="00651392"/>
    <w:rsid w:val="006B2D01"/>
    <w:rsid w:val="006C20A0"/>
    <w:rsid w:val="006E0F76"/>
    <w:rsid w:val="006F3F2E"/>
    <w:rsid w:val="00725147"/>
    <w:rsid w:val="00743CE3"/>
    <w:rsid w:val="00784BA1"/>
    <w:rsid w:val="007A007E"/>
    <w:rsid w:val="007A2E62"/>
    <w:rsid w:val="007E25CA"/>
    <w:rsid w:val="007F239A"/>
    <w:rsid w:val="007F3B7B"/>
    <w:rsid w:val="007F3D5D"/>
    <w:rsid w:val="008211E3"/>
    <w:rsid w:val="00846832"/>
    <w:rsid w:val="00883593"/>
    <w:rsid w:val="00883B02"/>
    <w:rsid w:val="008B58F1"/>
    <w:rsid w:val="008E5CD7"/>
    <w:rsid w:val="009055A0"/>
    <w:rsid w:val="00915A0C"/>
    <w:rsid w:val="00966C8A"/>
    <w:rsid w:val="00975262"/>
    <w:rsid w:val="009946AC"/>
    <w:rsid w:val="009A0950"/>
    <w:rsid w:val="009A1F3F"/>
    <w:rsid w:val="009C27E9"/>
    <w:rsid w:val="009D29B9"/>
    <w:rsid w:val="009D3F71"/>
    <w:rsid w:val="009D6BE4"/>
    <w:rsid w:val="00A20651"/>
    <w:rsid w:val="00A358CE"/>
    <w:rsid w:val="00A6431F"/>
    <w:rsid w:val="00A84E40"/>
    <w:rsid w:val="00AA13AD"/>
    <w:rsid w:val="00B109D1"/>
    <w:rsid w:val="00B163A1"/>
    <w:rsid w:val="00B54CED"/>
    <w:rsid w:val="00B608F2"/>
    <w:rsid w:val="00B815C4"/>
    <w:rsid w:val="00B935B3"/>
    <w:rsid w:val="00BC1437"/>
    <w:rsid w:val="00BC6EB4"/>
    <w:rsid w:val="00C00173"/>
    <w:rsid w:val="00C21B35"/>
    <w:rsid w:val="00C333F6"/>
    <w:rsid w:val="00C349EA"/>
    <w:rsid w:val="00C50BD8"/>
    <w:rsid w:val="00C56D55"/>
    <w:rsid w:val="00CA52DF"/>
    <w:rsid w:val="00CE732A"/>
    <w:rsid w:val="00D507EF"/>
    <w:rsid w:val="00D51F46"/>
    <w:rsid w:val="00D52E28"/>
    <w:rsid w:val="00D9414D"/>
    <w:rsid w:val="00DA7C71"/>
    <w:rsid w:val="00DB3C3E"/>
    <w:rsid w:val="00DD012B"/>
    <w:rsid w:val="00DD06FB"/>
    <w:rsid w:val="00DE5900"/>
    <w:rsid w:val="00DF3156"/>
    <w:rsid w:val="00E56A06"/>
    <w:rsid w:val="00E85E7E"/>
    <w:rsid w:val="00EA3077"/>
    <w:rsid w:val="00ED3545"/>
    <w:rsid w:val="00EE2593"/>
    <w:rsid w:val="00EF4C4F"/>
    <w:rsid w:val="00F3239C"/>
    <w:rsid w:val="00F65C95"/>
    <w:rsid w:val="00FB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25C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E25C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E25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E25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7E25C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7E25CA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rial">
    <w:name w:val="Title + Arial"/>
    <w:aliases w:val="10 pt,Not Italic,Dark Blue,No underline,Left"/>
    <w:basedOn w:val="Heading3"/>
    <w:rsid w:val="007E25CA"/>
    <w:pPr>
      <w:spacing w:before="0" w:after="0"/>
    </w:pPr>
    <w:rPr>
      <w:color w:val="000080"/>
      <w:sz w:val="20"/>
      <w:szCs w:val="20"/>
    </w:rPr>
  </w:style>
  <w:style w:type="paragraph" w:styleId="Footer">
    <w:name w:val="footer"/>
    <w:basedOn w:val="Normal"/>
    <w:rsid w:val="007E25C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E25CA"/>
    <w:rPr>
      <w:rFonts w:ascii="Arial" w:hAnsi="Arial" w:cs="Arial"/>
      <w:sz w:val="20"/>
    </w:rPr>
  </w:style>
  <w:style w:type="table" w:styleId="TableGrid">
    <w:name w:val="Table Grid"/>
    <w:basedOn w:val="TableNormal"/>
    <w:rsid w:val="007E2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E25CA"/>
    <w:rPr>
      <w:color w:val="0000FF"/>
      <w:u w:val="single"/>
    </w:rPr>
  </w:style>
  <w:style w:type="paragraph" w:styleId="PlainText">
    <w:name w:val="Plain Text"/>
    <w:basedOn w:val="Normal"/>
    <w:rsid w:val="007E25CA"/>
    <w:rPr>
      <w:rFonts w:ascii="Courier New" w:hAnsi="Courier New" w:cs="Courier New"/>
      <w:sz w:val="20"/>
      <w:szCs w:val="20"/>
      <w:lang w:val="en-GB"/>
    </w:rPr>
  </w:style>
  <w:style w:type="character" w:customStyle="1" w:styleId="Heading8Char">
    <w:name w:val="Heading 8 Char"/>
    <w:link w:val="Heading8"/>
    <w:rsid w:val="007E25CA"/>
    <w:rPr>
      <w:i/>
      <w:iCs/>
      <w:sz w:val="24"/>
      <w:szCs w:val="24"/>
      <w:lang w:val="en-US" w:eastAsia="en-US" w:bidi="ar-SA"/>
    </w:rPr>
  </w:style>
  <w:style w:type="paragraph" w:customStyle="1" w:styleId="resume2">
    <w:name w:val="resume2"/>
    <w:basedOn w:val="BodyText"/>
    <w:rsid w:val="00DD06FB"/>
    <w:pPr>
      <w:jc w:val="both"/>
    </w:pPr>
    <w:rPr>
      <w:rFonts w:ascii="Webdings" w:eastAsia="Arial" w:hAnsi="Webdings" w:cs="Webdings"/>
      <w:spacing w:val="8"/>
      <w:sz w:val="22"/>
    </w:rPr>
  </w:style>
  <w:style w:type="paragraph" w:styleId="ListParagraph">
    <w:name w:val="List Paragraph"/>
    <w:basedOn w:val="Normal"/>
    <w:uiPriority w:val="34"/>
    <w:qFormat/>
    <w:rsid w:val="00EA307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rsid w:val="00BC1437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BC143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comp6</dc:creator>
  <cp:lastModifiedBy>hp pc</cp:lastModifiedBy>
  <cp:revision>9</cp:revision>
  <cp:lastPrinted>2007-11-29T14:18:00Z</cp:lastPrinted>
  <dcterms:created xsi:type="dcterms:W3CDTF">2016-05-31T16:11:00Z</dcterms:created>
  <dcterms:modified xsi:type="dcterms:W3CDTF">2016-10-26T05:08:00Z</dcterms:modified>
</cp:coreProperties>
</file>